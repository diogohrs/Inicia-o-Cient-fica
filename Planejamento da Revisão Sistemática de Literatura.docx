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BFF78" w14:textId="5434889C" w:rsidR="00D70C25" w:rsidRDefault="00D70C25" w:rsidP="00D70C25">
      <w:pPr>
        <w:jc w:val="center"/>
        <w:rPr>
          <w:rFonts w:ascii="TimesNewRomanPS-BoldMT" w:hAnsi="TimesNewRomanPS-BoldMT" w:cs="TimesNewRomanPS-BoldMT"/>
          <w:b/>
          <w:bCs/>
          <w:sz w:val="40"/>
          <w:szCs w:val="40"/>
          <w:lang w:val="pt-BR"/>
        </w:rPr>
      </w:pPr>
      <w:r w:rsidRPr="00D70C25">
        <w:rPr>
          <w:rFonts w:ascii="TimesNewRomanPS-BoldMT" w:hAnsi="TimesNewRomanPS-BoldMT" w:cs="TimesNewRomanPS-BoldMT"/>
          <w:b/>
          <w:bCs/>
          <w:sz w:val="40"/>
          <w:szCs w:val="40"/>
          <w:lang w:val="pt-BR"/>
        </w:rPr>
        <w:t xml:space="preserve">Planejamento da Revisão </w:t>
      </w:r>
      <w:r w:rsidRPr="00D70C25">
        <w:rPr>
          <w:rFonts w:ascii="TimesNewRomanPS-BoldMT" w:hAnsi="TimesNewRomanPS-BoldMT" w:cs="TimesNewRomanPS-BoldMT"/>
          <w:b/>
          <w:bCs/>
          <w:sz w:val="40"/>
          <w:szCs w:val="40"/>
          <w:lang w:val="pt-BR"/>
        </w:rPr>
        <w:t>Sistemática</w:t>
      </w:r>
      <w:r w:rsidRPr="00D70C25">
        <w:rPr>
          <w:rFonts w:ascii="TimesNewRomanPS-BoldMT" w:hAnsi="TimesNewRomanPS-BoldMT" w:cs="TimesNewRomanPS-BoldMT"/>
          <w:b/>
          <w:bCs/>
          <w:sz w:val="40"/>
          <w:szCs w:val="40"/>
          <w:lang w:val="pt-BR"/>
        </w:rPr>
        <w:t xml:space="preserve"> de Literatura</w:t>
      </w:r>
    </w:p>
    <w:p w14:paraId="7E69ADAC" w14:textId="667998D4" w:rsidR="00D70C25" w:rsidRDefault="00D70C25" w:rsidP="00D70C25">
      <w:pPr>
        <w:jc w:val="center"/>
        <w:rPr>
          <w:rFonts w:ascii="TimesNewRomanPS-BoldMT" w:hAnsi="TimesNewRomanPS-BoldMT" w:cs="TimesNewRomanPS-BoldMT"/>
          <w:b/>
          <w:bCs/>
          <w:sz w:val="40"/>
          <w:szCs w:val="40"/>
          <w:lang w:val="pt-BR"/>
        </w:rPr>
      </w:pPr>
    </w:p>
    <w:p w14:paraId="61E8EE61" w14:textId="54AA1CB4" w:rsidR="00D70C25" w:rsidRDefault="00D70C25" w:rsidP="00D70C25">
      <w:pPr>
        <w:rPr>
          <w:rFonts w:ascii="TimesNewRomanPS-BoldMT" w:hAnsi="TimesNewRomanPS-BoldMT" w:cs="TimesNewRomanPS-BoldMT"/>
          <w:b/>
          <w:bCs/>
          <w:sz w:val="28"/>
          <w:szCs w:val="28"/>
          <w:lang w:val="pt-BR"/>
        </w:rPr>
      </w:pPr>
    </w:p>
    <w:p w14:paraId="1D1C1749" w14:textId="59B60297" w:rsidR="00D70C25" w:rsidRDefault="00D70C25" w:rsidP="00D70C25">
      <w:pPr>
        <w:rPr>
          <w:rFonts w:ascii="TimesNewRomanPS-BoldMT" w:hAnsi="TimesNewRomanPS-BoldMT" w:cs="TimesNewRomanPS-BoldMT"/>
          <w:b/>
          <w:bCs/>
          <w:sz w:val="28"/>
          <w:szCs w:val="28"/>
          <w:lang w:val="pt-BR"/>
        </w:rPr>
      </w:pPr>
    </w:p>
    <w:p w14:paraId="368E481A" w14:textId="4D7321CB" w:rsidR="00D70C25" w:rsidRDefault="00D70C25" w:rsidP="00D70C25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  <w:lang w:val="pt-BR"/>
        </w:rPr>
      </w:pPr>
      <w:r>
        <w:rPr>
          <w:rFonts w:ascii="TimesNewRomanPSMT" w:hAnsi="TimesNewRomanPSMT" w:cs="TimesNewRomanPSMT"/>
          <w:sz w:val="24"/>
          <w:szCs w:val="24"/>
          <w:lang w:val="pt-BR"/>
        </w:rPr>
        <w:t>Para a realização desta RSL foram definidas uma questão de pesquisa principal</w:t>
      </w:r>
      <w:r>
        <w:rPr>
          <w:rFonts w:ascii="TimesNewRomanPSMT" w:hAnsi="TimesNewRomanPSMT" w:cs="TimesNewRomanPSMT"/>
          <w:sz w:val="24"/>
          <w:szCs w:val="24"/>
          <w:lang w:val="pt-BR"/>
        </w:rPr>
        <w:t xml:space="preserve"> e outras</w:t>
      </w:r>
      <w:r>
        <w:rPr>
          <w:rFonts w:ascii="TimesNewRomanPSMT" w:hAnsi="TimesNewRomanPSMT" w:cs="TimesNewRomanPSMT"/>
          <w:sz w:val="24"/>
          <w:szCs w:val="24"/>
          <w:lang w:val="pt-BR"/>
        </w:rPr>
        <w:t xml:space="preserve"> questões de pesquisa específicas para</w:t>
      </w:r>
      <w:r>
        <w:rPr>
          <w:rFonts w:ascii="TimesNewRomanPSMT" w:hAnsi="TimesNewRomanPSMT" w:cs="TimesNewRomanPSMT"/>
          <w:sz w:val="24"/>
          <w:szCs w:val="24"/>
          <w:lang w:val="pt-BR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pt-BR"/>
        </w:rPr>
        <w:t>nortear a seleção dos estudos primários analisados na revisão.</w:t>
      </w:r>
    </w:p>
    <w:p w14:paraId="54E43971" w14:textId="527C95F1" w:rsidR="00D70C25" w:rsidRDefault="00D70C25" w:rsidP="00D70C25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  <w:lang w:val="pt-BR"/>
        </w:rPr>
      </w:pPr>
    </w:p>
    <w:p w14:paraId="10911BFD" w14:textId="29EB7FCB" w:rsidR="00D70C25" w:rsidRDefault="00D70C25" w:rsidP="00D70C25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  <w:lang w:val="pt-BR"/>
        </w:rPr>
      </w:pPr>
    </w:p>
    <w:p w14:paraId="4A926224" w14:textId="60025DB2" w:rsidR="00D70C25" w:rsidRDefault="00D70C25" w:rsidP="00D70C25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sz w:val="24"/>
          <w:szCs w:val="24"/>
          <w:lang w:val="pt-BR"/>
        </w:rPr>
      </w:pPr>
      <w:r w:rsidRPr="00D70C25">
        <w:rPr>
          <w:rFonts w:ascii="TimesNewRomanPSMT" w:hAnsi="TimesNewRomanPSMT" w:cs="TimesNewRomanPSMT"/>
          <w:b/>
          <w:bCs/>
          <w:sz w:val="24"/>
          <w:szCs w:val="24"/>
          <w:lang w:val="pt-BR"/>
        </w:rPr>
        <w:t>“Quais métodos de ensino em libra</w:t>
      </w:r>
      <w:r>
        <w:rPr>
          <w:rFonts w:ascii="TimesNewRomanPSMT" w:hAnsi="TimesNewRomanPSMT" w:cs="TimesNewRomanPSMT"/>
          <w:b/>
          <w:bCs/>
          <w:sz w:val="24"/>
          <w:szCs w:val="24"/>
          <w:lang w:val="pt-BR"/>
        </w:rPr>
        <w:t>s</w:t>
      </w:r>
      <w:r w:rsidRPr="00D70C25">
        <w:rPr>
          <w:rFonts w:ascii="TimesNewRomanPSMT" w:hAnsi="TimesNewRomanPSMT" w:cs="TimesNewRomanPSMT"/>
          <w:b/>
          <w:bCs/>
          <w:sz w:val="24"/>
          <w:szCs w:val="24"/>
          <w:lang w:val="pt-BR"/>
        </w:rPr>
        <w:t xml:space="preserve"> têm contribuído para o aprendizado bilingue para Surdos ou Mudos</w:t>
      </w:r>
      <w:r w:rsidR="008B2676">
        <w:rPr>
          <w:rFonts w:ascii="TimesNewRomanPSMT" w:hAnsi="TimesNewRomanPSMT" w:cs="TimesNewRomanPSMT"/>
          <w:b/>
          <w:bCs/>
          <w:sz w:val="24"/>
          <w:szCs w:val="24"/>
          <w:lang w:val="pt-BR"/>
        </w:rPr>
        <w:t>¿</w:t>
      </w:r>
      <w:r w:rsidRPr="00D70C25">
        <w:rPr>
          <w:rFonts w:ascii="TimesNewRomanPSMT" w:hAnsi="TimesNewRomanPSMT" w:cs="TimesNewRomanPSMT"/>
          <w:b/>
          <w:bCs/>
          <w:sz w:val="24"/>
          <w:szCs w:val="24"/>
          <w:lang w:val="pt-BR"/>
        </w:rPr>
        <w:t>”</w:t>
      </w:r>
    </w:p>
    <w:p w14:paraId="073858C7" w14:textId="17B28A5C" w:rsidR="00D70C25" w:rsidRDefault="00D70C25" w:rsidP="00D70C25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sz w:val="24"/>
          <w:szCs w:val="24"/>
          <w:lang w:val="pt-BR"/>
        </w:rPr>
      </w:pPr>
    </w:p>
    <w:p w14:paraId="3772AA83" w14:textId="1B687A6F" w:rsidR="00D70C25" w:rsidRDefault="00D70C25" w:rsidP="00D70C25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  <w:lang w:val="pt-BR"/>
        </w:rPr>
      </w:pPr>
      <w:r>
        <w:rPr>
          <w:rFonts w:ascii="TimesNewRomanPSMT" w:hAnsi="TimesNewRomanPSMT" w:cs="TimesNewRomanPSMT"/>
          <w:sz w:val="24"/>
          <w:szCs w:val="24"/>
          <w:lang w:val="pt-BR"/>
        </w:rPr>
        <w:t>A seguir, são apresentadas as questões de pesquisa específicas.</w:t>
      </w:r>
    </w:p>
    <w:p w14:paraId="122DC4A7" w14:textId="00DDE35C" w:rsidR="00D70C25" w:rsidRDefault="00D70C25" w:rsidP="00D70C25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  <w:lang w:val="pt-BR"/>
        </w:rPr>
      </w:pPr>
    </w:p>
    <w:p w14:paraId="5B67E5BC" w14:textId="30325E3D" w:rsidR="00D70C25" w:rsidRDefault="00D70C25" w:rsidP="00D70C25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  <w:lang w:val="pt-BR"/>
        </w:rPr>
      </w:pPr>
      <w:r w:rsidRPr="00D70C25">
        <w:rPr>
          <w:rFonts w:ascii="TimesNewRomanPSMT" w:hAnsi="TimesNewRomanPSMT" w:cs="TimesNewRomanPSMT"/>
          <w:b/>
          <w:bCs/>
          <w:sz w:val="24"/>
          <w:szCs w:val="24"/>
          <w:lang w:val="pt-BR"/>
        </w:rPr>
        <w:t>QP1</w:t>
      </w:r>
      <w:r>
        <w:rPr>
          <w:rFonts w:ascii="TimesNewRomanPSMT" w:hAnsi="TimesNewRomanPSMT" w:cs="TimesNewRomanPSMT"/>
          <w:b/>
          <w:bCs/>
          <w:sz w:val="24"/>
          <w:szCs w:val="24"/>
          <w:lang w:val="pt-BR"/>
        </w:rPr>
        <w:t xml:space="preserve">: </w:t>
      </w:r>
      <w:r>
        <w:rPr>
          <w:rFonts w:ascii="TimesNewRomanPSMT" w:hAnsi="TimesNewRomanPSMT" w:cs="TimesNewRomanPSMT"/>
          <w:sz w:val="24"/>
          <w:szCs w:val="24"/>
          <w:lang w:val="pt-BR"/>
        </w:rPr>
        <w:t>Quais as características destes métodos educacionais ¿</w:t>
      </w:r>
    </w:p>
    <w:p w14:paraId="17562533" w14:textId="5EDDE39A" w:rsidR="00D70C25" w:rsidRDefault="00D70C25" w:rsidP="00D70C25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  <w:lang w:val="pt-BR"/>
        </w:rPr>
      </w:pPr>
    </w:p>
    <w:p w14:paraId="01716F21" w14:textId="4C7ECB14" w:rsidR="00D70C25" w:rsidRDefault="00D70C25" w:rsidP="00D70C25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  <w:lang w:val="pt-BR"/>
        </w:rPr>
      </w:pPr>
      <w:r w:rsidRPr="00D70C25">
        <w:rPr>
          <w:rFonts w:ascii="TimesNewRomanPSMT" w:hAnsi="TimesNewRomanPSMT" w:cs="TimesNewRomanPSMT"/>
          <w:b/>
          <w:bCs/>
          <w:sz w:val="24"/>
          <w:szCs w:val="24"/>
          <w:lang w:val="pt-BR"/>
        </w:rPr>
        <w:t>QP2:</w:t>
      </w:r>
      <w:r>
        <w:rPr>
          <w:rFonts w:ascii="TimesNewRomanPSMT" w:hAnsi="TimesNewRomanPSMT" w:cs="TimesNewRomanPSMT"/>
          <w:b/>
          <w:bCs/>
          <w:sz w:val="24"/>
          <w:szCs w:val="24"/>
          <w:lang w:val="pt-BR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pt-BR"/>
        </w:rPr>
        <w:t>Quais abordagens pedagógicas no desenvolvimento destes métodos ¿</w:t>
      </w:r>
    </w:p>
    <w:p w14:paraId="3741AE82" w14:textId="6DD08ECF" w:rsidR="008B2676" w:rsidRDefault="008B2676" w:rsidP="00D70C25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  <w:lang w:val="pt-BR"/>
        </w:rPr>
      </w:pPr>
    </w:p>
    <w:p w14:paraId="75039661" w14:textId="08FFE9C9" w:rsidR="008B2676" w:rsidRDefault="008B2676" w:rsidP="00D70C25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  <w:lang w:val="pt-BR"/>
        </w:rPr>
      </w:pPr>
      <w:r w:rsidRPr="008B2676">
        <w:rPr>
          <w:rFonts w:ascii="TimesNewRomanPSMT" w:hAnsi="TimesNewRomanPSMT" w:cs="TimesNewRomanPSMT"/>
          <w:b/>
          <w:bCs/>
          <w:sz w:val="24"/>
          <w:szCs w:val="24"/>
          <w:lang w:val="pt-BR"/>
        </w:rPr>
        <w:t>QP3</w:t>
      </w:r>
      <w:r>
        <w:rPr>
          <w:rFonts w:ascii="TimesNewRomanPSMT" w:hAnsi="TimesNewRomanPSMT" w:cs="TimesNewRomanPSMT"/>
          <w:sz w:val="24"/>
          <w:szCs w:val="24"/>
          <w:lang w:val="pt-BR"/>
        </w:rPr>
        <w:t>: Esses métodos apresentam algum instrumento de avaliação e acompanhamento ¿ Quais ¿</w:t>
      </w:r>
    </w:p>
    <w:p w14:paraId="3062B574" w14:textId="55D7FAE1" w:rsidR="00D70C25" w:rsidRDefault="00D70C25" w:rsidP="00D70C25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  <w:lang w:val="pt-BR"/>
        </w:rPr>
      </w:pPr>
    </w:p>
    <w:p w14:paraId="59C07E7A" w14:textId="0723DB64" w:rsidR="00D70C25" w:rsidRDefault="00D70C25" w:rsidP="00D70C25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  <w:lang w:val="pt-BR"/>
        </w:rPr>
      </w:pPr>
      <w:r w:rsidRPr="00D70C25">
        <w:rPr>
          <w:rFonts w:ascii="TimesNewRomanPSMT" w:hAnsi="TimesNewRomanPSMT" w:cs="TimesNewRomanPSMT"/>
          <w:b/>
          <w:bCs/>
          <w:sz w:val="24"/>
          <w:szCs w:val="24"/>
          <w:lang w:val="pt-BR"/>
        </w:rPr>
        <w:t>QP</w:t>
      </w:r>
      <w:r w:rsidR="008B2676">
        <w:rPr>
          <w:rFonts w:ascii="TimesNewRomanPSMT" w:hAnsi="TimesNewRomanPSMT" w:cs="TimesNewRomanPSMT"/>
          <w:b/>
          <w:bCs/>
          <w:sz w:val="24"/>
          <w:szCs w:val="24"/>
          <w:lang w:val="pt-BR"/>
        </w:rPr>
        <w:t>4</w:t>
      </w:r>
      <w:r w:rsidRPr="00D70C25">
        <w:rPr>
          <w:rFonts w:ascii="TimesNewRomanPSMT" w:hAnsi="TimesNewRomanPSMT" w:cs="TimesNewRomanPSMT"/>
          <w:b/>
          <w:bCs/>
          <w:sz w:val="24"/>
          <w:szCs w:val="24"/>
          <w:lang w:val="pt-BR"/>
        </w:rPr>
        <w:t>:</w:t>
      </w:r>
      <w:r>
        <w:rPr>
          <w:rFonts w:ascii="TimesNewRomanPSMT" w:hAnsi="TimesNewRomanPSMT" w:cs="TimesNewRomanPSMT"/>
          <w:b/>
          <w:bCs/>
          <w:sz w:val="24"/>
          <w:szCs w:val="24"/>
          <w:lang w:val="pt-BR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pt-BR"/>
        </w:rPr>
        <w:t xml:space="preserve">Os métodos identificados </w:t>
      </w:r>
      <w:r w:rsidR="008B2676">
        <w:rPr>
          <w:rFonts w:ascii="TimesNewRomanPSMT" w:hAnsi="TimesNewRomanPSMT" w:cs="TimesNewRomanPSMT"/>
          <w:sz w:val="24"/>
          <w:szCs w:val="24"/>
          <w:lang w:val="pt-BR"/>
        </w:rPr>
        <w:t>utilizam ou podem ser projetados por softwares ¿</w:t>
      </w:r>
    </w:p>
    <w:p w14:paraId="5B9D41D7" w14:textId="3AF3AA73" w:rsidR="008B2676" w:rsidRDefault="008B2676" w:rsidP="00D70C25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  <w:lang w:val="pt-BR"/>
        </w:rPr>
      </w:pPr>
    </w:p>
    <w:p w14:paraId="30DED359" w14:textId="09C11131" w:rsidR="008B2676" w:rsidRDefault="008B2676" w:rsidP="00D70C25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  <w:lang w:val="pt-BR"/>
        </w:rPr>
      </w:pPr>
      <w:r w:rsidRPr="008B2676">
        <w:rPr>
          <w:rFonts w:ascii="TimesNewRomanPSMT" w:hAnsi="TimesNewRomanPSMT" w:cs="TimesNewRomanPSMT"/>
          <w:b/>
          <w:bCs/>
          <w:sz w:val="24"/>
          <w:szCs w:val="24"/>
          <w:lang w:val="pt-BR"/>
        </w:rPr>
        <w:t>QP</w:t>
      </w:r>
      <w:r>
        <w:rPr>
          <w:rFonts w:ascii="TimesNewRomanPSMT" w:hAnsi="TimesNewRomanPSMT" w:cs="TimesNewRomanPSMT"/>
          <w:b/>
          <w:bCs/>
          <w:sz w:val="24"/>
          <w:szCs w:val="24"/>
          <w:lang w:val="pt-BR"/>
        </w:rPr>
        <w:t>5</w:t>
      </w:r>
      <w:r w:rsidRPr="008B2676">
        <w:rPr>
          <w:rFonts w:ascii="TimesNewRomanPSMT" w:hAnsi="TimesNewRomanPSMT" w:cs="TimesNewRomanPSMT"/>
          <w:b/>
          <w:bCs/>
          <w:sz w:val="24"/>
          <w:szCs w:val="24"/>
          <w:lang w:val="pt-BR"/>
        </w:rPr>
        <w:t>:</w:t>
      </w:r>
      <w:r>
        <w:rPr>
          <w:rFonts w:ascii="TimesNewRomanPSMT" w:hAnsi="TimesNewRomanPSMT" w:cs="TimesNewRomanPSMT"/>
          <w:b/>
          <w:bCs/>
          <w:sz w:val="24"/>
          <w:szCs w:val="24"/>
          <w:lang w:val="pt-BR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pt-BR"/>
        </w:rPr>
        <w:t>Se sim, quais os tipos de tecnologias de interface foram identificadas ou podem ser utilizadas nesses softwares ¿</w:t>
      </w:r>
    </w:p>
    <w:p w14:paraId="4EBD4B75" w14:textId="4F04AC5B" w:rsidR="008B2676" w:rsidRDefault="008B2676" w:rsidP="00D70C25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  <w:lang w:val="pt-BR"/>
        </w:rPr>
      </w:pPr>
    </w:p>
    <w:p w14:paraId="01550BA2" w14:textId="36AC00E5" w:rsidR="008B2676" w:rsidRDefault="008B2676" w:rsidP="00D70C25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  <w:lang w:val="pt-BR"/>
        </w:rPr>
      </w:pPr>
    </w:p>
    <w:p w14:paraId="07FE363D" w14:textId="77777777" w:rsidR="008B2676" w:rsidRPr="008B2676" w:rsidRDefault="008B2676" w:rsidP="008B2676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  <w:lang w:val="pt-BR"/>
        </w:rPr>
      </w:pPr>
      <w:r w:rsidRPr="008B2676">
        <w:rPr>
          <w:rFonts w:ascii="TimesNewRomanPSMT" w:hAnsi="TimesNewRomanPSMT" w:cs="TimesNewRomanPSMT"/>
          <w:sz w:val="24"/>
          <w:szCs w:val="24"/>
          <w:lang w:val="pt-BR"/>
        </w:rPr>
        <w:t>As seções subsequentes descrevem as principais etapas envolvidas na condução da</w:t>
      </w:r>
    </w:p>
    <w:p w14:paraId="3E738436" w14:textId="77777777" w:rsidR="008B2676" w:rsidRPr="008B2676" w:rsidRDefault="008B2676" w:rsidP="008B2676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  <w:lang w:val="pt-BR"/>
        </w:rPr>
      </w:pPr>
      <w:r w:rsidRPr="008B2676">
        <w:rPr>
          <w:rFonts w:ascii="TimesNewRomanPSMT" w:hAnsi="TimesNewRomanPSMT" w:cs="TimesNewRomanPSMT"/>
          <w:sz w:val="24"/>
          <w:szCs w:val="24"/>
          <w:lang w:val="pt-BR"/>
        </w:rPr>
        <w:t>revisão sistemática.</w:t>
      </w:r>
    </w:p>
    <w:p w14:paraId="7FAB3020" w14:textId="54666CF5" w:rsidR="008B2676" w:rsidRDefault="008B2676" w:rsidP="008B2676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>-</w:t>
      </w:r>
      <w:r w:rsidRPr="008B2676"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>Identificação das Palavras-chave</w:t>
      </w:r>
    </w:p>
    <w:p w14:paraId="786ED9F4" w14:textId="4FAC5582" w:rsidR="008B2676" w:rsidRDefault="008B2676" w:rsidP="008B2676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</w:pPr>
    </w:p>
    <w:p w14:paraId="2B1F9B9C" w14:textId="77777777" w:rsidR="008B2676" w:rsidRDefault="008B2676" w:rsidP="008B2676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  <w:lang w:val="pt-BR"/>
        </w:rPr>
      </w:pPr>
      <w:r>
        <w:rPr>
          <w:rFonts w:ascii="TimesNewRomanPSMT" w:hAnsi="TimesNewRomanPSMT" w:cs="TimesNewRomanPSMT"/>
          <w:sz w:val="24"/>
          <w:szCs w:val="24"/>
          <w:lang w:val="pt-BR"/>
        </w:rPr>
        <w:t>As palavras-chave desta RSL foram definidas a partir da questão principal da pesquisa e</w:t>
      </w:r>
    </w:p>
    <w:p w14:paraId="21593D69" w14:textId="2A281FF8" w:rsidR="008B2676" w:rsidRDefault="008B2676" w:rsidP="008B2676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</w:pPr>
      <w:r>
        <w:rPr>
          <w:rFonts w:ascii="TimesNewRomanPSMT" w:hAnsi="TimesNewRomanPSMT" w:cs="TimesNewRomanPSMT"/>
          <w:sz w:val="24"/>
          <w:szCs w:val="24"/>
          <w:lang w:val="pt-BR"/>
        </w:rPr>
        <w:t xml:space="preserve">são apresentadas em destaque a seguir: </w:t>
      </w:r>
      <w:r w:rsidRPr="008B2676">
        <w:rPr>
          <w:rFonts w:ascii="TimesNewRomanPSMT" w:hAnsi="TimesNewRomanPSMT" w:cs="TimesNewRomanPSMT"/>
          <w:sz w:val="24"/>
          <w:szCs w:val="24"/>
          <w:lang w:val="pt-BR"/>
        </w:rPr>
        <w:t xml:space="preserve">Quais </w:t>
      </w:r>
      <w:r w:rsidRPr="008B2676">
        <w:rPr>
          <w:rFonts w:ascii="TimesNewRomanPSMT" w:hAnsi="TimesNewRomanPSMT" w:cs="TimesNewRomanPSMT"/>
          <w:b/>
          <w:bCs/>
          <w:sz w:val="24"/>
          <w:szCs w:val="24"/>
          <w:lang w:val="pt-BR"/>
        </w:rPr>
        <w:t>métodos</w:t>
      </w:r>
      <w:r w:rsidRPr="008B2676">
        <w:rPr>
          <w:rFonts w:ascii="TimesNewRomanPSMT" w:hAnsi="TimesNewRomanPSMT" w:cs="TimesNewRomanPSMT"/>
          <w:sz w:val="24"/>
          <w:szCs w:val="24"/>
          <w:lang w:val="pt-BR"/>
        </w:rPr>
        <w:t xml:space="preserve"> de </w:t>
      </w:r>
      <w:r w:rsidRPr="008B2676">
        <w:rPr>
          <w:rFonts w:ascii="TimesNewRomanPSMT" w:hAnsi="TimesNewRomanPSMT" w:cs="TimesNewRomanPSMT"/>
          <w:b/>
          <w:bCs/>
          <w:sz w:val="24"/>
          <w:szCs w:val="24"/>
          <w:lang w:val="pt-BR"/>
        </w:rPr>
        <w:t>ensino em libras</w:t>
      </w:r>
      <w:r w:rsidRPr="008B2676">
        <w:rPr>
          <w:rFonts w:ascii="TimesNewRomanPSMT" w:hAnsi="TimesNewRomanPSMT" w:cs="TimesNewRomanPSMT"/>
          <w:sz w:val="24"/>
          <w:szCs w:val="24"/>
          <w:lang w:val="pt-BR"/>
        </w:rPr>
        <w:t xml:space="preserve"> têm contribuído para o </w:t>
      </w:r>
      <w:r w:rsidRPr="008B2676">
        <w:rPr>
          <w:rFonts w:ascii="TimesNewRomanPSMT" w:hAnsi="TimesNewRomanPSMT" w:cs="TimesNewRomanPSMT"/>
          <w:b/>
          <w:bCs/>
          <w:sz w:val="24"/>
          <w:szCs w:val="24"/>
          <w:lang w:val="pt-BR"/>
        </w:rPr>
        <w:t xml:space="preserve">aprendizado bilingue </w:t>
      </w:r>
      <w:r w:rsidRPr="008B2676">
        <w:rPr>
          <w:rFonts w:ascii="TimesNewRomanPSMT" w:hAnsi="TimesNewRomanPSMT" w:cs="TimesNewRomanPSMT"/>
          <w:sz w:val="24"/>
          <w:szCs w:val="24"/>
          <w:lang w:val="pt-BR"/>
        </w:rPr>
        <w:t>para</w:t>
      </w:r>
      <w:r w:rsidRPr="008B2676">
        <w:rPr>
          <w:rFonts w:ascii="TimesNewRomanPSMT" w:hAnsi="TimesNewRomanPSMT" w:cs="TimesNewRomanPSMT"/>
          <w:b/>
          <w:bCs/>
          <w:sz w:val="24"/>
          <w:szCs w:val="24"/>
          <w:lang w:val="pt-BR"/>
        </w:rPr>
        <w:t xml:space="preserve"> Surdos </w:t>
      </w:r>
      <w:r w:rsidRPr="008B2676">
        <w:rPr>
          <w:rFonts w:ascii="TimesNewRomanPSMT" w:hAnsi="TimesNewRomanPSMT" w:cs="TimesNewRomanPSMT"/>
          <w:sz w:val="24"/>
          <w:szCs w:val="24"/>
          <w:lang w:val="pt-BR"/>
        </w:rPr>
        <w:t>ou</w:t>
      </w:r>
      <w:r w:rsidRPr="008B2676">
        <w:rPr>
          <w:rFonts w:ascii="TimesNewRomanPSMT" w:hAnsi="TimesNewRomanPSMT" w:cs="TimesNewRomanPSMT"/>
          <w:b/>
          <w:bCs/>
          <w:sz w:val="24"/>
          <w:szCs w:val="24"/>
          <w:lang w:val="pt-BR"/>
        </w:rPr>
        <w:t xml:space="preserve"> Mudos</w:t>
      </w:r>
      <w:r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>?</w:t>
      </w:r>
    </w:p>
    <w:p w14:paraId="605F443C" w14:textId="41C99527" w:rsidR="008B2676" w:rsidRDefault="008B2676" w:rsidP="008B2676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</w:pPr>
    </w:p>
    <w:p w14:paraId="318A3E50" w14:textId="6A4BCDAB" w:rsidR="008B2676" w:rsidRDefault="008B2676" w:rsidP="008B2676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>-</w:t>
      </w:r>
      <w:r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 xml:space="preserve">Definição da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>String</w:t>
      </w:r>
      <w:proofErr w:type="spellEnd"/>
    </w:p>
    <w:p w14:paraId="1F85576F" w14:textId="20BF69D5" w:rsidR="008B2676" w:rsidRDefault="008B2676" w:rsidP="008B2676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  <w:lang w:val="pt-BR"/>
        </w:rPr>
      </w:pPr>
      <w:r>
        <w:rPr>
          <w:rFonts w:ascii="TimesNewRomanPSMT" w:hAnsi="TimesNewRomanPSMT" w:cs="TimesNewRomanPSMT"/>
          <w:sz w:val="24"/>
          <w:szCs w:val="24"/>
          <w:lang w:val="pt-BR"/>
        </w:rPr>
        <w:t xml:space="preserve">A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BR"/>
        </w:rPr>
        <w:t>string</w:t>
      </w:r>
      <w:proofErr w:type="spellEnd"/>
      <w:r>
        <w:rPr>
          <w:rFonts w:ascii="TimesNewRomanPSMT" w:hAnsi="TimesNewRomanPSMT" w:cs="TimesNewRomanPSMT"/>
          <w:sz w:val="24"/>
          <w:szCs w:val="24"/>
          <w:lang w:val="pt-BR"/>
        </w:rPr>
        <w:t xml:space="preserve"> de busca da RSL foi gerada a partir da combinação dos termos das palavras</w:t>
      </w:r>
      <w:r>
        <w:rPr>
          <w:rFonts w:ascii="TimesNewRomanPSMT" w:hAnsi="TimesNewRomanPSMT" w:cs="TimesNewRomanPSMT"/>
          <w:sz w:val="24"/>
          <w:szCs w:val="24"/>
          <w:lang w:val="pt-BR"/>
        </w:rPr>
        <w:t>-</w:t>
      </w:r>
      <w:r>
        <w:rPr>
          <w:rFonts w:ascii="TimesNewRomanPSMT" w:hAnsi="TimesNewRomanPSMT" w:cs="TimesNewRomanPSMT"/>
          <w:sz w:val="24"/>
          <w:szCs w:val="24"/>
          <w:lang w:val="pt-BR"/>
        </w:rPr>
        <w:t>chave</w:t>
      </w:r>
    </w:p>
    <w:p w14:paraId="59780508" w14:textId="77777777" w:rsidR="008B2676" w:rsidRDefault="008B2676" w:rsidP="008B2676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  <w:lang w:val="pt-BR"/>
        </w:rPr>
      </w:pPr>
      <w:r>
        <w:rPr>
          <w:rFonts w:ascii="TimesNewRomanPSMT" w:hAnsi="TimesNewRomanPSMT" w:cs="TimesNewRomanPSMT"/>
          <w:sz w:val="24"/>
          <w:szCs w:val="24"/>
          <w:lang w:val="pt-BR"/>
        </w:rPr>
        <w:t>e seus sinônimos usando os operadores lógicos OR e AND.</w:t>
      </w:r>
    </w:p>
    <w:p w14:paraId="661DF41F" w14:textId="36AAB086" w:rsidR="0028375E" w:rsidRDefault="008B2676" w:rsidP="008B2676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pt-BR"/>
        </w:rPr>
        <w:t>String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pt-BR"/>
        </w:rPr>
        <w:t xml:space="preserve">: </w:t>
      </w:r>
      <w:r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>((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>educ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 xml:space="preserve">* OR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>ensi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 xml:space="preserve">* OR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>apren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 xml:space="preserve">* OR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>alfabe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 xml:space="preserve">* OR letramento) 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pt-BR"/>
        </w:rPr>
        <w:t xml:space="preserve">OR </w:t>
      </w:r>
      <w:r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>(</w:t>
      </w:r>
      <w:proofErr w:type="spellStart"/>
      <w:r w:rsidR="0028375E"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>metod</w:t>
      </w:r>
      <w:proofErr w:type="spellEnd"/>
      <w:r w:rsidR="0028375E"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 xml:space="preserve">* OR </w:t>
      </w:r>
      <w:proofErr w:type="spellStart"/>
      <w:r w:rsidR="0028375E"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>tecnic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>* OR</w:t>
      </w:r>
      <w:r w:rsidR="0028375E"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>sistem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 xml:space="preserve">* OR aplica* OR soft* OR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>ambient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 xml:space="preserve">* OR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>jog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 xml:space="preserve">*)) </w:t>
      </w:r>
    </w:p>
    <w:p w14:paraId="6D6BCD76" w14:textId="1F000184" w:rsidR="008B2676" w:rsidRPr="0028375E" w:rsidRDefault="008B2676" w:rsidP="008B2676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pt-BR"/>
        </w:rPr>
        <w:t xml:space="preserve">AND </w:t>
      </w:r>
      <w:r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>(</w:t>
      </w:r>
      <w:r w:rsidR="0028375E"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>ensino bilingue</w:t>
      </w:r>
      <w:r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 xml:space="preserve"> OR "língua</w:t>
      </w:r>
      <w:r w:rsidR="0028375E"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>de sinais</w:t>
      </w:r>
      <w:r w:rsidR="0028375E"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 xml:space="preserve"> e ouvinte</w:t>
      </w:r>
      <w:r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>" OR "língua brasileira de sinais</w:t>
      </w:r>
      <w:r w:rsidR="0028375E"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 xml:space="preserve"> e alfabeto</w:t>
      </w:r>
      <w:r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>"</w:t>
      </w:r>
      <w:r w:rsidR="0028375E">
        <w:rPr>
          <w:rFonts w:ascii="TimesNewRomanPS-ItalicMT" w:hAnsi="TimesNewRomanPS-ItalicMT" w:cs="TimesNewRomanPS-ItalicMT"/>
          <w:i/>
          <w:iCs/>
          <w:sz w:val="24"/>
          <w:szCs w:val="24"/>
          <w:lang w:val="pt-BR"/>
        </w:rPr>
        <w:t xml:space="preserve"> OR bilingue)</w:t>
      </w:r>
    </w:p>
    <w:p w14:paraId="78FF073B" w14:textId="6AC56841" w:rsidR="008B2676" w:rsidRDefault="008B2676" w:rsidP="00D70C25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  <w:lang w:val="pt-BR"/>
        </w:rPr>
      </w:pPr>
    </w:p>
    <w:p w14:paraId="323D6F57" w14:textId="211C87DB" w:rsidR="008B2676" w:rsidRPr="008B2676" w:rsidRDefault="008B2676" w:rsidP="00D70C25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  <w:lang w:val="pt-BR"/>
        </w:rPr>
      </w:pPr>
    </w:p>
    <w:sectPr w:rsidR="008B2676" w:rsidRPr="008B2676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9F398" w14:textId="77777777" w:rsidR="00D70C25" w:rsidRDefault="00D70C25" w:rsidP="00D766DE">
      <w:r>
        <w:separator/>
      </w:r>
    </w:p>
  </w:endnote>
  <w:endnote w:type="continuationSeparator" w:id="0">
    <w:p w14:paraId="3601C916" w14:textId="77777777" w:rsidR="00D70C25" w:rsidRDefault="00D70C25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C8554" w14:textId="77777777" w:rsidR="00D70C25" w:rsidRDefault="00D70C25" w:rsidP="00D766DE">
      <w:r>
        <w:separator/>
      </w:r>
    </w:p>
  </w:footnote>
  <w:footnote w:type="continuationSeparator" w:id="0">
    <w:p w14:paraId="379E58D4" w14:textId="77777777" w:rsidR="00D70C25" w:rsidRDefault="00D70C25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25"/>
    <w:rsid w:val="00215B8F"/>
    <w:rsid w:val="0028375E"/>
    <w:rsid w:val="004C55DB"/>
    <w:rsid w:val="004E108E"/>
    <w:rsid w:val="00645252"/>
    <w:rsid w:val="006D3D74"/>
    <w:rsid w:val="0083569A"/>
    <w:rsid w:val="008B2676"/>
    <w:rsid w:val="00A9204E"/>
    <w:rsid w:val="00D70C25"/>
    <w:rsid w:val="00D72E08"/>
    <w:rsid w:val="00D766DE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237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ogo\AppData\Local\Microsoft\Office\16.0\DTS\pt-BR%7b573C6320-81F4-4F40-924A-A12192542C37%7d\%7b8B2F9203-0D96-437A-A172-B74A7958B68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58A0D38773949AB71752CDEF854C5" ma:contentTypeVersion="9" ma:contentTypeDescription="Crie um novo documento." ma:contentTypeScope="" ma:versionID="ba0243943112ef49b9498b0c8cc36040">
  <xsd:schema xmlns:xsd="http://www.w3.org/2001/XMLSchema" xmlns:xs="http://www.w3.org/2001/XMLSchema" xmlns:p="http://schemas.microsoft.com/office/2006/metadata/properties" xmlns:ns3="9c30de75-83d0-4eb0-a921-2455cd276bc7" xmlns:ns4="a7190259-a17e-410e-93cd-cc08d9b0ae3a" targetNamespace="http://schemas.microsoft.com/office/2006/metadata/properties" ma:root="true" ma:fieldsID="5e70572ce0f4e98cc2cb3a4414363c3a" ns3:_="" ns4:_="">
    <xsd:import namespace="9c30de75-83d0-4eb0-a921-2455cd276bc7"/>
    <xsd:import namespace="a7190259-a17e-410e-93cd-cc08d9b0ae3a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0de75-83d0-4eb0-a921-2455cd276bc7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Hash de Dica de Compartilhamento" ma:hidden="true" ma:internalName="SharingHintHash" ma:readOnly="true">
      <xsd:simpleType>
        <xsd:restriction base="dms:Text"/>
      </xsd:simpleType>
    </xsd:element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90259-a17e-410e-93cd-cc08d9b0ae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purl.org/dc/dcmitype/"/>
    <ds:schemaRef ds:uri="9c30de75-83d0-4eb0-a921-2455cd276bc7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a7190259-a17e-410e-93cd-cc08d9b0ae3a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2F0FFD2-7DA9-4A10-8BE6-077BF13F01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0de75-83d0-4eb0-a921-2455cd276bc7"/>
    <ds:schemaRef ds:uri="a7190259-a17e-410e-93cd-cc08d9b0ae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3E1CBC-491A-45D2-BC0D-581FF9B71D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{8B2F9203-0D96-437A-A172-B74A7958B68E}tf02786999_win32.dotx</Template>
  <TotalTime>0</TotalTime>
  <Pages>1</Pages>
  <Words>251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2021-08-06T14:53:00Z</dcterms:created>
  <dcterms:modified xsi:type="dcterms:W3CDTF">2021-08-06T14:53:00Z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0x0101005D358A0D38773949AB71752CDEF854C5</vt:lpwstr>
  </property>
</Properties>
</file>